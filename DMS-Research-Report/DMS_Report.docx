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4EB45" w14:textId="37D64E86" w:rsidR="00F82A2F" w:rsidRDefault="00DD3835" w:rsidP="00F82A2F">
      <w:pPr>
        <w:jc w:val="center"/>
        <w:rPr>
          <w:sz w:val="40"/>
          <w:szCs w:val="40"/>
          <w:lang w:val="en-GB"/>
        </w:rPr>
      </w:pPr>
      <w:bookmarkStart w:id="0" w:name="_Hlk75361435"/>
      <w:r w:rsidRPr="00DD3835">
        <w:rPr>
          <w:sz w:val="40"/>
          <w:szCs w:val="40"/>
          <w:lang w:val="en-GB"/>
        </w:rPr>
        <w:t xml:space="preserve">Document Management System </w:t>
      </w:r>
    </w:p>
    <w:p w14:paraId="0730FFA1" w14:textId="57AB43A8" w:rsidR="00A9204E" w:rsidRPr="00F82A2F" w:rsidRDefault="00DD3835" w:rsidP="00F82A2F">
      <w:pPr>
        <w:jc w:val="center"/>
        <w:rPr>
          <w:sz w:val="30"/>
          <w:szCs w:val="30"/>
          <w:lang w:val="en-GB"/>
        </w:rPr>
      </w:pPr>
      <w:r w:rsidRPr="00F82A2F">
        <w:rPr>
          <w:sz w:val="30"/>
          <w:szCs w:val="30"/>
          <w:lang w:val="en-GB"/>
        </w:rPr>
        <w:t>Nathan Crowley</w:t>
      </w:r>
      <w:r w:rsidR="00F82A2F" w:rsidRPr="00F82A2F">
        <w:rPr>
          <w:sz w:val="30"/>
          <w:szCs w:val="30"/>
          <w:lang w:val="en-GB"/>
        </w:rPr>
        <w:t xml:space="preserve"> </w:t>
      </w:r>
    </w:p>
    <w:bookmarkEnd w:id="0"/>
    <w:p w14:paraId="35AB3797" w14:textId="77777777" w:rsidR="00DD3835" w:rsidRDefault="00DD383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20"/>
        <w:gridCol w:w="1353"/>
        <w:gridCol w:w="1153"/>
        <w:gridCol w:w="1131"/>
        <w:gridCol w:w="1420"/>
        <w:gridCol w:w="1067"/>
      </w:tblGrid>
      <w:tr w:rsidR="00DD3835" w:rsidRPr="00F82A2F" w14:paraId="450B5D6C" w14:textId="77777777" w:rsidTr="00F06768">
        <w:trPr>
          <w:trHeight w:val="525"/>
        </w:trPr>
        <w:tc>
          <w:tcPr>
            <w:tcW w:w="1516" w:type="dxa"/>
          </w:tcPr>
          <w:p w14:paraId="7085D840" w14:textId="77777777" w:rsidR="00DD3835" w:rsidRPr="006D7E3D" w:rsidRDefault="00DD3835" w:rsidP="005E4764">
            <w:pPr>
              <w:rPr>
                <w:b/>
                <w:bCs/>
                <w:i/>
                <w:iCs/>
                <w:lang w:val="en-GB"/>
              </w:rPr>
            </w:pPr>
            <w:r w:rsidRPr="006D7E3D">
              <w:rPr>
                <w:b/>
                <w:bCs/>
                <w:i/>
                <w:iCs/>
                <w:lang w:val="en-GB"/>
              </w:rPr>
              <w:t xml:space="preserve">Name </w:t>
            </w:r>
          </w:p>
        </w:tc>
        <w:tc>
          <w:tcPr>
            <w:tcW w:w="1120" w:type="dxa"/>
          </w:tcPr>
          <w:p w14:paraId="59C602DD" w14:textId="77777777" w:rsidR="00DD3835" w:rsidRPr="006D7E3D" w:rsidRDefault="00DD3835" w:rsidP="005E4764">
            <w:pPr>
              <w:rPr>
                <w:b/>
                <w:bCs/>
                <w:i/>
                <w:iCs/>
                <w:lang w:val="en-GB"/>
              </w:rPr>
            </w:pPr>
            <w:r w:rsidRPr="006D7E3D">
              <w:rPr>
                <w:b/>
                <w:bCs/>
                <w:i/>
                <w:iCs/>
                <w:lang w:val="en-GB"/>
              </w:rPr>
              <w:t>Rating (x/5)</w:t>
            </w:r>
          </w:p>
        </w:tc>
        <w:tc>
          <w:tcPr>
            <w:tcW w:w="1353" w:type="dxa"/>
          </w:tcPr>
          <w:p w14:paraId="1C68BC9E" w14:textId="77777777" w:rsidR="00DD3835" w:rsidRPr="006D7E3D" w:rsidRDefault="00DD3835" w:rsidP="005E4764">
            <w:pPr>
              <w:rPr>
                <w:b/>
                <w:bCs/>
                <w:i/>
                <w:iCs/>
                <w:lang w:val="en-GB"/>
              </w:rPr>
            </w:pPr>
            <w:r w:rsidRPr="006D7E3D">
              <w:rPr>
                <w:b/>
                <w:bCs/>
                <w:i/>
                <w:iCs/>
                <w:lang w:val="en-GB"/>
              </w:rPr>
              <w:t>API</w:t>
            </w:r>
          </w:p>
        </w:tc>
        <w:tc>
          <w:tcPr>
            <w:tcW w:w="1153" w:type="dxa"/>
          </w:tcPr>
          <w:p w14:paraId="7918B530" w14:textId="77777777" w:rsidR="00DD3835" w:rsidRPr="006D7E3D" w:rsidRDefault="00DD3835" w:rsidP="005E4764">
            <w:pPr>
              <w:rPr>
                <w:b/>
                <w:bCs/>
                <w:i/>
                <w:iCs/>
                <w:lang w:val="en-GB"/>
              </w:rPr>
            </w:pPr>
            <w:r w:rsidRPr="006D7E3D">
              <w:rPr>
                <w:b/>
                <w:bCs/>
                <w:i/>
                <w:iCs/>
                <w:lang w:val="en-GB"/>
              </w:rPr>
              <w:t>Open Source</w:t>
            </w:r>
          </w:p>
        </w:tc>
        <w:tc>
          <w:tcPr>
            <w:tcW w:w="1131" w:type="dxa"/>
          </w:tcPr>
          <w:p w14:paraId="43EBF0B1" w14:textId="77777777" w:rsidR="00DD3835" w:rsidRPr="006D7E3D" w:rsidRDefault="00DD3835" w:rsidP="005E4764">
            <w:pPr>
              <w:rPr>
                <w:b/>
                <w:bCs/>
                <w:i/>
                <w:iCs/>
                <w:lang w:val="en-GB"/>
              </w:rPr>
            </w:pPr>
            <w:r w:rsidRPr="006D7E3D">
              <w:rPr>
                <w:b/>
                <w:bCs/>
                <w:i/>
                <w:iCs/>
                <w:lang w:val="en-GB"/>
              </w:rPr>
              <w:t>Cloud</w:t>
            </w:r>
          </w:p>
        </w:tc>
        <w:tc>
          <w:tcPr>
            <w:tcW w:w="1420" w:type="dxa"/>
          </w:tcPr>
          <w:p w14:paraId="4D7D92B0" w14:textId="77777777" w:rsidR="00DD3835" w:rsidRPr="006D7E3D" w:rsidRDefault="00DD3835" w:rsidP="005E4764">
            <w:pPr>
              <w:rPr>
                <w:b/>
                <w:bCs/>
                <w:i/>
                <w:iCs/>
                <w:lang w:val="en-GB"/>
              </w:rPr>
            </w:pPr>
            <w:r w:rsidRPr="006D7E3D">
              <w:rPr>
                <w:b/>
                <w:bCs/>
                <w:i/>
                <w:iCs/>
                <w:lang w:val="en-GB"/>
              </w:rPr>
              <w:t>Technology</w:t>
            </w:r>
          </w:p>
        </w:tc>
        <w:tc>
          <w:tcPr>
            <w:tcW w:w="1067" w:type="dxa"/>
          </w:tcPr>
          <w:p w14:paraId="6571425A" w14:textId="77777777" w:rsidR="00DD3835" w:rsidRPr="006D7E3D" w:rsidRDefault="00DD3835" w:rsidP="005E4764">
            <w:pPr>
              <w:rPr>
                <w:b/>
                <w:bCs/>
                <w:i/>
                <w:iCs/>
                <w:lang w:val="en-GB"/>
              </w:rPr>
            </w:pPr>
            <w:r w:rsidRPr="006D7E3D">
              <w:rPr>
                <w:b/>
                <w:bCs/>
                <w:i/>
                <w:iCs/>
                <w:lang w:val="en-GB"/>
              </w:rPr>
              <w:t>Ranking</w:t>
            </w:r>
          </w:p>
        </w:tc>
      </w:tr>
      <w:tr w:rsidR="00DD3835" w:rsidRPr="00F82A2F" w14:paraId="02912B17" w14:textId="77777777" w:rsidTr="00F06768">
        <w:trPr>
          <w:trHeight w:val="810"/>
        </w:trPr>
        <w:tc>
          <w:tcPr>
            <w:tcW w:w="1516" w:type="dxa"/>
          </w:tcPr>
          <w:p w14:paraId="600BD332" w14:textId="77777777" w:rsidR="00DD3835" w:rsidRPr="00F82A2F" w:rsidRDefault="00DD3835" w:rsidP="005E4764">
            <w:pPr>
              <w:rPr>
                <w:b/>
                <w:bCs/>
                <w:lang w:val="en-GB"/>
              </w:rPr>
            </w:pPr>
            <w:r w:rsidRPr="00F82A2F">
              <w:rPr>
                <w:b/>
                <w:bCs/>
                <w:lang w:val="en-GB"/>
              </w:rPr>
              <w:t>LogicalDOC</w:t>
            </w:r>
          </w:p>
        </w:tc>
        <w:tc>
          <w:tcPr>
            <w:tcW w:w="1120" w:type="dxa"/>
          </w:tcPr>
          <w:p w14:paraId="40B212A2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4.7</w:t>
            </w:r>
          </w:p>
        </w:tc>
        <w:tc>
          <w:tcPr>
            <w:tcW w:w="1353" w:type="dxa"/>
          </w:tcPr>
          <w:p w14:paraId="0A81B928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t>SOAP / REST API</w:t>
            </w:r>
          </w:p>
        </w:tc>
        <w:tc>
          <w:tcPr>
            <w:tcW w:w="1153" w:type="dxa"/>
          </w:tcPr>
          <w:p w14:paraId="2DA8E104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 xml:space="preserve">YES </w:t>
            </w:r>
          </w:p>
        </w:tc>
        <w:tc>
          <w:tcPr>
            <w:tcW w:w="1131" w:type="dxa"/>
          </w:tcPr>
          <w:p w14:paraId="42CD13BF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 xml:space="preserve">YES </w:t>
            </w:r>
          </w:p>
        </w:tc>
        <w:tc>
          <w:tcPr>
            <w:tcW w:w="1420" w:type="dxa"/>
          </w:tcPr>
          <w:p w14:paraId="507B5031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Java</w:t>
            </w:r>
          </w:p>
          <w:p w14:paraId="25C03E6B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HTTPS</w:t>
            </w:r>
          </w:p>
          <w:p w14:paraId="5B2767CF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Outlook</w:t>
            </w:r>
          </w:p>
        </w:tc>
        <w:tc>
          <w:tcPr>
            <w:tcW w:w="1067" w:type="dxa"/>
          </w:tcPr>
          <w:p w14:paraId="11C66158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1</w:t>
            </w:r>
          </w:p>
        </w:tc>
      </w:tr>
      <w:tr w:rsidR="00DD3835" w:rsidRPr="00F82A2F" w14:paraId="3472B744" w14:textId="77777777" w:rsidTr="00F06768">
        <w:trPr>
          <w:trHeight w:val="525"/>
        </w:trPr>
        <w:tc>
          <w:tcPr>
            <w:tcW w:w="1516" w:type="dxa"/>
          </w:tcPr>
          <w:p w14:paraId="162EB4B9" w14:textId="77777777" w:rsidR="00DD3835" w:rsidRPr="00F82A2F" w:rsidRDefault="00DD3835" w:rsidP="005E4764">
            <w:pPr>
              <w:rPr>
                <w:b/>
                <w:bCs/>
                <w:lang w:val="en-GB"/>
              </w:rPr>
            </w:pPr>
            <w:r w:rsidRPr="00F82A2F">
              <w:rPr>
                <w:b/>
                <w:bCs/>
                <w:lang w:val="en-GB"/>
              </w:rPr>
              <w:t xml:space="preserve">Alfresco </w:t>
            </w:r>
          </w:p>
        </w:tc>
        <w:tc>
          <w:tcPr>
            <w:tcW w:w="1120" w:type="dxa"/>
          </w:tcPr>
          <w:p w14:paraId="18D7ECDC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3.9</w:t>
            </w:r>
          </w:p>
        </w:tc>
        <w:tc>
          <w:tcPr>
            <w:tcW w:w="1353" w:type="dxa"/>
          </w:tcPr>
          <w:p w14:paraId="2EA681A0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REST API</w:t>
            </w:r>
          </w:p>
        </w:tc>
        <w:tc>
          <w:tcPr>
            <w:tcW w:w="1153" w:type="dxa"/>
          </w:tcPr>
          <w:p w14:paraId="44C79876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 xml:space="preserve">YES </w:t>
            </w:r>
          </w:p>
        </w:tc>
        <w:tc>
          <w:tcPr>
            <w:tcW w:w="1131" w:type="dxa"/>
          </w:tcPr>
          <w:p w14:paraId="3830CFB1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YES</w:t>
            </w:r>
          </w:p>
        </w:tc>
        <w:tc>
          <w:tcPr>
            <w:tcW w:w="1420" w:type="dxa"/>
          </w:tcPr>
          <w:p w14:paraId="439C9790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Java</w:t>
            </w:r>
          </w:p>
          <w:p w14:paraId="696F361E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PostgreSQL</w:t>
            </w:r>
          </w:p>
        </w:tc>
        <w:tc>
          <w:tcPr>
            <w:tcW w:w="1067" w:type="dxa"/>
          </w:tcPr>
          <w:p w14:paraId="6A7C0FB0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2</w:t>
            </w:r>
          </w:p>
        </w:tc>
      </w:tr>
      <w:tr w:rsidR="00DD3835" w:rsidRPr="00F82A2F" w14:paraId="545483C5" w14:textId="77777777" w:rsidTr="00F06768">
        <w:trPr>
          <w:trHeight w:val="540"/>
        </w:trPr>
        <w:tc>
          <w:tcPr>
            <w:tcW w:w="1516" w:type="dxa"/>
          </w:tcPr>
          <w:p w14:paraId="2FED8DDC" w14:textId="77777777" w:rsidR="00DD3835" w:rsidRPr="00F82A2F" w:rsidRDefault="00DD3835" w:rsidP="005E4764">
            <w:pPr>
              <w:rPr>
                <w:b/>
                <w:bCs/>
                <w:lang w:val="en-GB"/>
              </w:rPr>
            </w:pPr>
            <w:r w:rsidRPr="00F82A2F">
              <w:rPr>
                <w:b/>
                <w:bCs/>
                <w:lang w:val="en-GB"/>
              </w:rPr>
              <w:t>OpenKM</w:t>
            </w:r>
          </w:p>
        </w:tc>
        <w:tc>
          <w:tcPr>
            <w:tcW w:w="1120" w:type="dxa"/>
          </w:tcPr>
          <w:p w14:paraId="476808D0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4.7</w:t>
            </w:r>
          </w:p>
        </w:tc>
        <w:tc>
          <w:tcPr>
            <w:tcW w:w="1353" w:type="dxa"/>
          </w:tcPr>
          <w:p w14:paraId="7D26EFDF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i/>
                <w:iCs/>
                <w:lang w:val="en-GB"/>
              </w:rPr>
              <w:t>Complete</w:t>
            </w:r>
            <w:r w:rsidRPr="00F82A2F">
              <w:rPr>
                <w:lang w:val="en-GB"/>
              </w:rPr>
              <w:t xml:space="preserve"> REST API</w:t>
            </w:r>
          </w:p>
        </w:tc>
        <w:tc>
          <w:tcPr>
            <w:tcW w:w="1153" w:type="dxa"/>
          </w:tcPr>
          <w:p w14:paraId="59CD35D2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 xml:space="preserve">YES </w:t>
            </w:r>
          </w:p>
        </w:tc>
        <w:tc>
          <w:tcPr>
            <w:tcW w:w="1131" w:type="dxa"/>
          </w:tcPr>
          <w:p w14:paraId="3096A437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NO (pay as go)</w:t>
            </w:r>
          </w:p>
        </w:tc>
        <w:tc>
          <w:tcPr>
            <w:tcW w:w="1420" w:type="dxa"/>
          </w:tcPr>
          <w:p w14:paraId="1E268D2D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 xml:space="preserve">Java </w:t>
            </w:r>
          </w:p>
          <w:p w14:paraId="4802BDDB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JavaDOC</w:t>
            </w:r>
          </w:p>
        </w:tc>
        <w:tc>
          <w:tcPr>
            <w:tcW w:w="1067" w:type="dxa"/>
          </w:tcPr>
          <w:p w14:paraId="2C3A517A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3</w:t>
            </w:r>
          </w:p>
        </w:tc>
      </w:tr>
      <w:tr w:rsidR="00DD3835" w:rsidRPr="00F82A2F" w14:paraId="65061A74" w14:textId="77777777" w:rsidTr="00F06768">
        <w:trPr>
          <w:trHeight w:val="795"/>
        </w:trPr>
        <w:tc>
          <w:tcPr>
            <w:tcW w:w="1516" w:type="dxa"/>
          </w:tcPr>
          <w:p w14:paraId="494FFD39" w14:textId="77777777" w:rsidR="00DD3835" w:rsidRPr="00F82A2F" w:rsidRDefault="00DD3835" w:rsidP="005E4764">
            <w:pPr>
              <w:rPr>
                <w:b/>
                <w:bCs/>
                <w:lang w:val="en-GB"/>
              </w:rPr>
            </w:pPr>
            <w:r w:rsidRPr="00F82A2F">
              <w:rPr>
                <w:b/>
                <w:bCs/>
                <w:lang w:val="en-GB"/>
              </w:rPr>
              <w:t>SeedDMS</w:t>
            </w:r>
          </w:p>
        </w:tc>
        <w:tc>
          <w:tcPr>
            <w:tcW w:w="1120" w:type="dxa"/>
          </w:tcPr>
          <w:p w14:paraId="1CB259B0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N/A</w:t>
            </w:r>
          </w:p>
        </w:tc>
        <w:tc>
          <w:tcPr>
            <w:tcW w:w="1353" w:type="dxa"/>
          </w:tcPr>
          <w:p w14:paraId="01277096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REST API</w:t>
            </w:r>
          </w:p>
        </w:tc>
        <w:tc>
          <w:tcPr>
            <w:tcW w:w="1153" w:type="dxa"/>
          </w:tcPr>
          <w:p w14:paraId="6116CE15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 xml:space="preserve">YES </w:t>
            </w:r>
          </w:p>
        </w:tc>
        <w:tc>
          <w:tcPr>
            <w:tcW w:w="1131" w:type="dxa"/>
          </w:tcPr>
          <w:p w14:paraId="42ECE02F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NO (web-based)</w:t>
            </w:r>
          </w:p>
        </w:tc>
        <w:tc>
          <w:tcPr>
            <w:tcW w:w="1420" w:type="dxa"/>
          </w:tcPr>
          <w:p w14:paraId="1461473D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PHP</w:t>
            </w:r>
          </w:p>
          <w:p w14:paraId="72F6B2AB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MySQL</w:t>
            </w:r>
          </w:p>
        </w:tc>
        <w:tc>
          <w:tcPr>
            <w:tcW w:w="1067" w:type="dxa"/>
          </w:tcPr>
          <w:p w14:paraId="7D313D35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4</w:t>
            </w:r>
          </w:p>
        </w:tc>
      </w:tr>
      <w:tr w:rsidR="00DD3835" w:rsidRPr="00F82A2F" w14:paraId="45F0CCEE" w14:textId="77777777" w:rsidTr="00F06768">
        <w:trPr>
          <w:trHeight w:val="525"/>
        </w:trPr>
        <w:tc>
          <w:tcPr>
            <w:tcW w:w="1516" w:type="dxa"/>
          </w:tcPr>
          <w:p w14:paraId="3631CC40" w14:textId="77777777" w:rsidR="00DD3835" w:rsidRPr="00F82A2F" w:rsidRDefault="00DD3835" w:rsidP="005E4764">
            <w:pPr>
              <w:rPr>
                <w:b/>
                <w:bCs/>
                <w:lang w:val="en-GB"/>
              </w:rPr>
            </w:pPr>
            <w:r w:rsidRPr="00F82A2F">
              <w:rPr>
                <w:b/>
                <w:bCs/>
                <w:lang w:val="en-GB"/>
              </w:rPr>
              <w:t>Templafy</w:t>
            </w:r>
          </w:p>
        </w:tc>
        <w:tc>
          <w:tcPr>
            <w:tcW w:w="1120" w:type="dxa"/>
          </w:tcPr>
          <w:p w14:paraId="2F75939C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4.8</w:t>
            </w:r>
          </w:p>
        </w:tc>
        <w:tc>
          <w:tcPr>
            <w:tcW w:w="1353" w:type="dxa"/>
          </w:tcPr>
          <w:p w14:paraId="4CAC91C7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i/>
                <w:iCs/>
                <w:lang w:val="en-GB"/>
              </w:rPr>
              <w:t>Templafy</w:t>
            </w:r>
            <w:r w:rsidRPr="00F82A2F">
              <w:rPr>
                <w:lang w:val="en-GB"/>
              </w:rPr>
              <w:t xml:space="preserve"> Open API</w:t>
            </w:r>
          </w:p>
        </w:tc>
        <w:tc>
          <w:tcPr>
            <w:tcW w:w="1153" w:type="dxa"/>
          </w:tcPr>
          <w:p w14:paraId="13614B6C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NO</w:t>
            </w:r>
          </w:p>
        </w:tc>
        <w:tc>
          <w:tcPr>
            <w:tcW w:w="1131" w:type="dxa"/>
          </w:tcPr>
          <w:p w14:paraId="169736B1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YES</w:t>
            </w:r>
          </w:p>
        </w:tc>
        <w:tc>
          <w:tcPr>
            <w:tcW w:w="1420" w:type="dxa"/>
          </w:tcPr>
          <w:p w14:paraId="4219F094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N/A</w:t>
            </w:r>
          </w:p>
        </w:tc>
        <w:tc>
          <w:tcPr>
            <w:tcW w:w="1067" w:type="dxa"/>
          </w:tcPr>
          <w:p w14:paraId="782F3428" w14:textId="77777777" w:rsidR="00DD3835" w:rsidRPr="00F82A2F" w:rsidRDefault="00DD3835" w:rsidP="005E4764">
            <w:pPr>
              <w:rPr>
                <w:lang w:val="en-GB"/>
              </w:rPr>
            </w:pPr>
            <w:r w:rsidRPr="00F82A2F">
              <w:rPr>
                <w:lang w:val="en-GB"/>
              </w:rPr>
              <w:t>5</w:t>
            </w:r>
          </w:p>
        </w:tc>
      </w:tr>
    </w:tbl>
    <w:p w14:paraId="330705CA" w14:textId="77392305" w:rsidR="00DD3835" w:rsidRDefault="00DD3835">
      <w:pPr>
        <w:rPr>
          <w:lang w:val="en-GB"/>
        </w:rPr>
      </w:pPr>
    </w:p>
    <w:p w14:paraId="66017BD0" w14:textId="61F7C449" w:rsidR="00F82A2F" w:rsidRDefault="00F82A2F">
      <w:pPr>
        <w:rPr>
          <w:lang w:val="en-GB"/>
        </w:rPr>
      </w:pPr>
    </w:p>
    <w:p w14:paraId="793209AB" w14:textId="5F68178E" w:rsidR="00F82A2F" w:rsidRDefault="00F82A2F">
      <w:pPr>
        <w:rPr>
          <w:lang w:val="en-GB"/>
        </w:rPr>
      </w:pPr>
      <w:r>
        <w:rPr>
          <w:lang w:val="en-GB"/>
        </w:rPr>
        <w:t>Top Two choices:</w:t>
      </w:r>
    </w:p>
    <w:p w14:paraId="2BA85FB1" w14:textId="77777777" w:rsidR="00F82A2F" w:rsidRDefault="00F82A2F" w:rsidP="00F82A2F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LogicalDOC Community Edition </w:t>
      </w:r>
    </w:p>
    <w:p w14:paraId="375C91EE" w14:textId="30100F1E" w:rsidR="00F82A2F" w:rsidRPr="00F82A2F" w:rsidRDefault="00F82A2F" w:rsidP="00F82A2F">
      <w:pPr>
        <w:pStyle w:val="ListParagraph"/>
        <w:numPr>
          <w:ilvl w:val="0"/>
          <w:numId w:val="25"/>
        </w:numPr>
        <w:rPr>
          <w:lang w:val="en-GB"/>
        </w:rPr>
      </w:pPr>
      <w:r w:rsidRPr="00F82A2F">
        <w:rPr>
          <w:lang w:val="en-GB"/>
        </w:rPr>
        <w:t xml:space="preserve"> https://www.logicaldoc.de/de/download-logicaldoc-community</w:t>
      </w:r>
    </w:p>
    <w:p w14:paraId="5E4E4E1C" w14:textId="77777777" w:rsidR="00F82A2F" w:rsidRDefault="00F82A2F" w:rsidP="00F82A2F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Alfresco Community Edition </w:t>
      </w:r>
    </w:p>
    <w:p w14:paraId="61E9179B" w14:textId="1195FE8A" w:rsidR="00F82A2F" w:rsidRDefault="00830299" w:rsidP="00F82A2F">
      <w:pPr>
        <w:pStyle w:val="ListParagraph"/>
        <w:numPr>
          <w:ilvl w:val="0"/>
          <w:numId w:val="25"/>
        </w:numPr>
        <w:rPr>
          <w:lang w:val="en-GB"/>
        </w:rPr>
      </w:pPr>
      <w:hyperlink r:id="rId10" w:history="1">
        <w:r w:rsidR="00F82A2F" w:rsidRPr="00081CC1">
          <w:rPr>
            <w:rStyle w:val="Hyperlink"/>
            <w:lang w:val="en-GB"/>
          </w:rPr>
          <w:t>https://www.alfresco.com/ecm-software/alfresco-community-editions?gclid=EAIaIQobChMI1-Gnn4id8QIVo-jtCh3eOQ9GEAAYASAAEgJoTfD_BwE</w:t>
        </w:r>
      </w:hyperlink>
    </w:p>
    <w:p w14:paraId="3DAED11C" w14:textId="3056FC15" w:rsidR="00F82A2F" w:rsidRDefault="00F82A2F" w:rsidP="00F82A2F">
      <w:pPr>
        <w:rPr>
          <w:lang w:val="en-GB"/>
        </w:rPr>
      </w:pPr>
    </w:p>
    <w:p w14:paraId="14118AA6" w14:textId="0000ADB1" w:rsidR="00F82A2F" w:rsidRDefault="00F82A2F" w:rsidP="00F82A2F">
      <w:pPr>
        <w:rPr>
          <w:lang w:val="en-GB"/>
        </w:rPr>
      </w:pPr>
    </w:p>
    <w:p w14:paraId="3514194C" w14:textId="5F1B42B7" w:rsidR="00F82A2F" w:rsidRDefault="00F82A2F" w:rsidP="00F82A2F">
      <w:pPr>
        <w:rPr>
          <w:lang w:val="en-GB"/>
        </w:rPr>
      </w:pPr>
    </w:p>
    <w:p w14:paraId="33DB4065" w14:textId="7D423B54" w:rsidR="00F82A2F" w:rsidRDefault="00F82A2F" w:rsidP="00F82A2F">
      <w:pPr>
        <w:rPr>
          <w:lang w:val="en-GB"/>
        </w:rPr>
      </w:pPr>
    </w:p>
    <w:p w14:paraId="70EB0125" w14:textId="0297DD8F" w:rsidR="00F82A2F" w:rsidRDefault="00F82A2F" w:rsidP="00F82A2F">
      <w:pPr>
        <w:rPr>
          <w:lang w:val="en-GB"/>
        </w:rPr>
      </w:pPr>
    </w:p>
    <w:p w14:paraId="171B66D5" w14:textId="1144AF7C" w:rsidR="00F82A2F" w:rsidRDefault="00F82A2F" w:rsidP="00F82A2F">
      <w:pPr>
        <w:rPr>
          <w:lang w:val="en-GB"/>
        </w:rPr>
      </w:pPr>
    </w:p>
    <w:p w14:paraId="130CD1B6" w14:textId="6DD5E64A" w:rsidR="00F82A2F" w:rsidRDefault="00F82A2F" w:rsidP="00F82A2F">
      <w:pPr>
        <w:rPr>
          <w:lang w:val="en-GB"/>
        </w:rPr>
      </w:pPr>
    </w:p>
    <w:p w14:paraId="41F0A768" w14:textId="48532ACE" w:rsidR="00F82A2F" w:rsidRDefault="00F82A2F" w:rsidP="00F82A2F">
      <w:pPr>
        <w:rPr>
          <w:lang w:val="en-GB"/>
        </w:rPr>
      </w:pPr>
    </w:p>
    <w:p w14:paraId="399DFB80" w14:textId="7CC62F18" w:rsidR="00F82A2F" w:rsidRDefault="00F82A2F" w:rsidP="00F82A2F">
      <w:pPr>
        <w:rPr>
          <w:lang w:val="en-GB"/>
        </w:rPr>
      </w:pPr>
    </w:p>
    <w:p w14:paraId="5A09A480" w14:textId="3EF8BB36" w:rsidR="00F82A2F" w:rsidRDefault="00F82A2F" w:rsidP="00F82A2F">
      <w:pPr>
        <w:rPr>
          <w:lang w:val="en-GB"/>
        </w:rPr>
      </w:pPr>
    </w:p>
    <w:p w14:paraId="6732D1FE" w14:textId="23AEF323" w:rsidR="00F82A2F" w:rsidRDefault="00F82A2F" w:rsidP="00F82A2F">
      <w:pPr>
        <w:rPr>
          <w:lang w:val="en-GB"/>
        </w:rPr>
      </w:pPr>
    </w:p>
    <w:p w14:paraId="09B254D8" w14:textId="196D8EC1" w:rsidR="00F82A2F" w:rsidRDefault="00F82A2F" w:rsidP="00F82A2F">
      <w:pPr>
        <w:rPr>
          <w:lang w:val="en-GB"/>
        </w:rPr>
      </w:pPr>
    </w:p>
    <w:p w14:paraId="1B0A4301" w14:textId="73B93C60" w:rsidR="00F82A2F" w:rsidRDefault="00F82A2F" w:rsidP="00F82A2F">
      <w:pPr>
        <w:rPr>
          <w:lang w:val="en-GB"/>
        </w:rPr>
      </w:pPr>
    </w:p>
    <w:p w14:paraId="18106707" w14:textId="41D1300C" w:rsidR="00F82A2F" w:rsidRDefault="00F82A2F" w:rsidP="00F82A2F">
      <w:pPr>
        <w:rPr>
          <w:lang w:val="en-GB"/>
        </w:rPr>
      </w:pPr>
    </w:p>
    <w:p w14:paraId="112D25C9" w14:textId="77777777" w:rsidR="00AD1CB1" w:rsidRDefault="00AD1CB1" w:rsidP="00F82A2F">
      <w:pPr>
        <w:rPr>
          <w:lang w:val="en-GB"/>
        </w:rPr>
      </w:pPr>
    </w:p>
    <w:p w14:paraId="56524FA3" w14:textId="2EC61508" w:rsidR="00F82A2F" w:rsidRDefault="00F82A2F" w:rsidP="00F82A2F">
      <w:pPr>
        <w:rPr>
          <w:lang w:val="en-GB"/>
        </w:rPr>
      </w:pPr>
    </w:p>
    <w:p w14:paraId="00218E34" w14:textId="22592082" w:rsidR="00F82A2F" w:rsidRDefault="00F82A2F" w:rsidP="00F82A2F">
      <w:pPr>
        <w:rPr>
          <w:lang w:val="en-GB"/>
        </w:rPr>
      </w:pPr>
    </w:p>
    <w:p w14:paraId="5040D6DF" w14:textId="6280015A" w:rsidR="00F82A2F" w:rsidRDefault="00F82A2F" w:rsidP="00F82A2F">
      <w:pPr>
        <w:rPr>
          <w:lang w:val="en-GB"/>
        </w:rPr>
      </w:pPr>
    </w:p>
    <w:p w14:paraId="63C0B974" w14:textId="73977639" w:rsidR="00F82A2F" w:rsidRDefault="00F82A2F" w:rsidP="00F82A2F">
      <w:pPr>
        <w:rPr>
          <w:lang w:val="en-GB"/>
        </w:rPr>
      </w:pPr>
    </w:p>
    <w:p w14:paraId="149F55CE" w14:textId="3FAB854B" w:rsidR="00F82A2F" w:rsidRDefault="00F82A2F" w:rsidP="00F82A2F">
      <w:pPr>
        <w:rPr>
          <w:lang w:val="en-GB"/>
        </w:rPr>
      </w:pPr>
    </w:p>
    <w:p w14:paraId="48032F9D" w14:textId="3D467021" w:rsidR="00F82A2F" w:rsidRDefault="00F82A2F" w:rsidP="00F82A2F">
      <w:pPr>
        <w:rPr>
          <w:lang w:val="en-GB"/>
        </w:rPr>
      </w:pPr>
    </w:p>
    <w:p w14:paraId="52487083" w14:textId="596AEBD4" w:rsidR="00F82A2F" w:rsidRPr="004F0B31" w:rsidRDefault="00F82A2F" w:rsidP="00F82A2F">
      <w:pPr>
        <w:rPr>
          <w:b/>
          <w:bCs/>
          <w:sz w:val="30"/>
          <w:szCs w:val="30"/>
          <w:lang w:val="en-GB"/>
        </w:rPr>
      </w:pPr>
      <w:r w:rsidRPr="004F0B31">
        <w:rPr>
          <w:b/>
          <w:bCs/>
          <w:sz w:val="30"/>
          <w:szCs w:val="30"/>
          <w:lang w:val="en-GB"/>
        </w:rPr>
        <w:lastRenderedPageBreak/>
        <w:t>LogicalDOC</w:t>
      </w:r>
    </w:p>
    <w:p w14:paraId="75E616E1" w14:textId="527D3200" w:rsidR="00F82A2F" w:rsidRDefault="00F82A2F" w:rsidP="007732EE">
      <w:pPr>
        <w:pStyle w:val="ListParagraph"/>
        <w:ind w:left="1440"/>
        <w:rPr>
          <w:lang w:val="en-GB"/>
        </w:rPr>
      </w:pPr>
      <w:r w:rsidRPr="00F82A2F">
        <w:rPr>
          <w:lang w:val="en-GB"/>
        </w:rPr>
        <w:t xml:space="preserve">LogicalDOC Community Edition is an </w:t>
      </w:r>
      <w:r w:rsidRPr="00F82A2F">
        <w:rPr>
          <w:b/>
          <w:bCs/>
          <w:i/>
          <w:iCs/>
          <w:lang w:val="en-GB"/>
        </w:rPr>
        <w:t>open source</w:t>
      </w:r>
      <w:r w:rsidRPr="00F82A2F">
        <w:rPr>
          <w:lang w:val="en-GB"/>
        </w:rPr>
        <w:t xml:space="preserve"> document management system</w:t>
      </w:r>
      <w:r w:rsidR="00152470">
        <w:rPr>
          <w:lang w:val="en-GB"/>
        </w:rPr>
        <w:t xml:space="preserve">, written in </w:t>
      </w:r>
      <w:r w:rsidR="00152470" w:rsidRPr="00152470">
        <w:rPr>
          <w:b/>
          <w:bCs/>
          <w:i/>
          <w:iCs/>
          <w:lang w:val="en-GB"/>
        </w:rPr>
        <w:t>Java</w:t>
      </w:r>
      <w:r w:rsidR="00152470">
        <w:rPr>
          <w:lang w:val="en-GB"/>
        </w:rPr>
        <w:t>,</w:t>
      </w:r>
      <w:r w:rsidRPr="00F82A2F">
        <w:rPr>
          <w:lang w:val="en-GB"/>
        </w:rPr>
        <w:t xml:space="preserve"> available under the </w:t>
      </w:r>
      <w:r>
        <w:rPr>
          <w:lang w:val="en-GB"/>
        </w:rPr>
        <w:t>‘GNU Lesser General Public License’.</w:t>
      </w:r>
    </w:p>
    <w:p w14:paraId="0CD0EA2D" w14:textId="3CC317F8" w:rsidR="00F82A2F" w:rsidRDefault="00F82A2F" w:rsidP="007732EE">
      <w:pPr>
        <w:pStyle w:val="ListParagraph"/>
        <w:ind w:left="1440"/>
        <w:rPr>
          <w:lang w:val="en-GB"/>
        </w:rPr>
      </w:pPr>
      <w:r>
        <w:rPr>
          <w:i/>
          <w:iCs/>
          <w:lang w:val="en-GB"/>
        </w:rPr>
        <w:t>Source code</w:t>
      </w:r>
      <w:r>
        <w:rPr>
          <w:lang w:val="en-GB"/>
        </w:rPr>
        <w:t xml:space="preserve"> is available for entire community free to use and modifiable.</w:t>
      </w:r>
    </w:p>
    <w:p w14:paraId="237B5A4A" w14:textId="108BE4E5" w:rsidR="00F82A2F" w:rsidRDefault="00F82A2F" w:rsidP="007732EE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LogicalDOC has </w:t>
      </w:r>
      <w:r w:rsidRPr="00152470">
        <w:rPr>
          <w:b/>
          <w:bCs/>
          <w:lang w:val="en-GB"/>
        </w:rPr>
        <w:t>great</w:t>
      </w:r>
      <w:r>
        <w:rPr>
          <w:lang w:val="en-GB"/>
        </w:rPr>
        <w:t xml:space="preserve"> </w:t>
      </w:r>
      <w:r w:rsidRPr="00F82A2F">
        <w:rPr>
          <w:b/>
          <w:bCs/>
          <w:i/>
          <w:iCs/>
          <w:lang w:val="en-GB"/>
        </w:rPr>
        <w:t>version control</w:t>
      </w:r>
      <w:r>
        <w:rPr>
          <w:lang w:val="en-GB"/>
        </w:rPr>
        <w:t>. A detailed record of all changes made to documents is stored in a database (MySQL, Oracle, SQL Server, PostgreSQL).</w:t>
      </w:r>
      <w:r w:rsidR="00152470">
        <w:rPr>
          <w:lang w:val="en-GB"/>
        </w:rPr>
        <w:t xml:space="preserve"> This allows users to review historical data for any document, as well as seeing WHAT changes were made and by WHO.</w:t>
      </w:r>
    </w:p>
    <w:p w14:paraId="61D8E09C" w14:textId="79DDA9FE" w:rsidR="00152470" w:rsidRDefault="00152470" w:rsidP="007732EE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LogicalDOC will interface Microsoft Office allowing documents to be emailed, using </w:t>
      </w:r>
      <w:r>
        <w:rPr>
          <w:b/>
          <w:bCs/>
          <w:i/>
          <w:iCs/>
          <w:lang w:val="en-GB"/>
        </w:rPr>
        <w:t>Outlook</w:t>
      </w:r>
      <w:r>
        <w:rPr>
          <w:lang w:val="en-GB"/>
        </w:rPr>
        <w:t xml:space="preserve">, to and from the </w:t>
      </w:r>
      <w:r>
        <w:rPr>
          <w:b/>
          <w:bCs/>
          <w:i/>
          <w:iCs/>
          <w:lang w:val="en-GB"/>
        </w:rPr>
        <w:t>Cloud server</w:t>
      </w:r>
      <w:r>
        <w:rPr>
          <w:lang w:val="en-GB"/>
        </w:rPr>
        <w:t>.</w:t>
      </w:r>
    </w:p>
    <w:p w14:paraId="47CF69B6" w14:textId="44B5A7E8" w:rsidR="00152470" w:rsidRDefault="004F0B31" w:rsidP="007732EE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There is a variety of UI’s allowing for good accessibility for workers both </w:t>
      </w:r>
      <w:r>
        <w:rPr>
          <w:b/>
          <w:bCs/>
          <w:lang w:val="en-GB"/>
        </w:rPr>
        <w:t xml:space="preserve">in office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>at home</w:t>
      </w:r>
      <w:r>
        <w:rPr>
          <w:lang w:val="en-GB"/>
        </w:rPr>
        <w:t>.</w:t>
      </w:r>
    </w:p>
    <w:p w14:paraId="07F741DB" w14:textId="33A6287B" w:rsidR="004F0B31" w:rsidRDefault="004F0B31" w:rsidP="004F0B31">
      <w:pPr>
        <w:pStyle w:val="ListParagraph"/>
        <w:ind w:left="1440"/>
        <w:rPr>
          <w:lang w:val="en-GB"/>
        </w:rPr>
      </w:pPr>
    </w:p>
    <w:p w14:paraId="2A2AD9C2" w14:textId="424519E2" w:rsidR="008552BC" w:rsidRPr="008552BC" w:rsidRDefault="004F0B31" w:rsidP="007732EE">
      <w:pPr>
        <w:pStyle w:val="ListParagraph"/>
        <w:ind w:left="1440"/>
        <w:rPr>
          <w:lang w:val="en-GB"/>
        </w:rPr>
      </w:pPr>
      <w:r w:rsidRPr="008552BC">
        <w:rPr>
          <w:b/>
          <w:bCs/>
          <w:sz w:val="28"/>
          <w:szCs w:val="28"/>
          <w:lang w:val="en-GB"/>
        </w:rPr>
        <w:t>Overview</w:t>
      </w:r>
    </w:p>
    <w:p w14:paraId="3ACAF41E" w14:textId="77777777" w:rsidR="004F0B31" w:rsidRDefault="004F0B31" w:rsidP="007732EE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The ‘Community Edition’ offers basic access control, advanced text search, a Web-based UI and </w:t>
      </w:r>
      <w:r>
        <w:rPr>
          <w:b/>
          <w:bCs/>
          <w:i/>
          <w:iCs/>
          <w:lang w:val="en-GB"/>
        </w:rPr>
        <w:t xml:space="preserve">SOAP and REST API. </w:t>
      </w:r>
      <w:r>
        <w:rPr>
          <w:lang w:val="en-GB"/>
        </w:rPr>
        <w:t>With</w:t>
      </w:r>
      <w:r w:rsidRPr="004F0B31">
        <w:rPr>
          <w:lang w:val="en-GB"/>
        </w:rPr>
        <w:t xml:space="preserve"> support for </w:t>
      </w:r>
      <w:r w:rsidRPr="004F0B31">
        <w:rPr>
          <w:b/>
          <w:bCs/>
          <w:lang w:val="en-GB"/>
        </w:rPr>
        <w:t>HTTPS</w:t>
      </w:r>
      <w:r w:rsidRPr="004F0B31">
        <w:rPr>
          <w:lang w:val="en-GB"/>
        </w:rPr>
        <w:t xml:space="preserve"> for API calls.</w:t>
      </w:r>
    </w:p>
    <w:p w14:paraId="478AB368" w14:textId="6FFEBA95" w:rsidR="004F0B31" w:rsidRDefault="004F0B31" w:rsidP="007732EE">
      <w:pPr>
        <w:pStyle w:val="ListParagraph"/>
        <w:ind w:left="1440"/>
        <w:rPr>
          <w:lang w:val="en-GB"/>
        </w:rPr>
      </w:pPr>
      <w:r w:rsidRPr="004F0B31">
        <w:rPr>
          <w:lang w:val="en-GB"/>
        </w:rPr>
        <w:t xml:space="preserve">Also included is a </w:t>
      </w:r>
      <w:r w:rsidRPr="004F0B31">
        <w:rPr>
          <w:b/>
          <w:bCs/>
          <w:i/>
          <w:iCs/>
          <w:lang w:val="en-GB"/>
        </w:rPr>
        <w:t xml:space="preserve">workflow engine </w:t>
      </w:r>
      <w:r w:rsidRPr="004F0B31">
        <w:rPr>
          <w:lang w:val="en-GB"/>
        </w:rPr>
        <w:t>for workflow management.</w:t>
      </w:r>
    </w:p>
    <w:p w14:paraId="1A48CAE9" w14:textId="2EFB20EC" w:rsidR="008552BC" w:rsidRDefault="008552BC" w:rsidP="008552BC">
      <w:pPr>
        <w:rPr>
          <w:lang w:val="en-GB"/>
        </w:rPr>
      </w:pPr>
    </w:p>
    <w:p w14:paraId="457E2102" w14:textId="3C984C31" w:rsidR="008552BC" w:rsidRPr="008552BC" w:rsidRDefault="008552BC" w:rsidP="007732EE">
      <w:pPr>
        <w:pStyle w:val="ListParagraph"/>
        <w:ind w:left="1440"/>
        <w:rPr>
          <w:b/>
          <w:bCs/>
          <w:sz w:val="28"/>
          <w:szCs w:val="28"/>
          <w:lang w:val="en-GB"/>
        </w:rPr>
      </w:pPr>
      <w:r w:rsidRPr="008552BC">
        <w:rPr>
          <w:b/>
          <w:bCs/>
          <w:sz w:val="28"/>
          <w:szCs w:val="28"/>
          <w:lang w:val="en-GB"/>
        </w:rPr>
        <w:t>API</w:t>
      </w:r>
    </w:p>
    <w:p w14:paraId="47A2A419" w14:textId="24DBE11E" w:rsidR="008552BC" w:rsidRPr="008552BC" w:rsidRDefault="008552BC" w:rsidP="007732EE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lang w:val="en-GB"/>
        </w:rPr>
        <w:t xml:space="preserve">The easiest way to interface with API is using </w:t>
      </w:r>
      <w:r>
        <w:rPr>
          <w:b/>
          <w:bCs/>
          <w:i/>
          <w:iCs/>
          <w:lang w:val="en-GB"/>
        </w:rPr>
        <w:t>bindings and samples</w:t>
      </w:r>
      <w:r>
        <w:rPr>
          <w:lang w:val="en-GB"/>
        </w:rPr>
        <w:t>.</w:t>
      </w:r>
    </w:p>
    <w:p w14:paraId="03BC4C82" w14:textId="0FDCB571" w:rsidR="008552BC" w:rsidRPr="007732EE" w:rsidRDefault="008552BC" w:rsidP="007732EE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lang w:val="en-GB"/>
        </w:rPr>
        <w:t xml:space="preserve">These </w:t>
      </w:r>
      <w:r w:rsidR="007732EE">
        <w:rPr>
          <w:lang w:val="en-GB"/>
        </w:rPr>
        <w:t xml:space="preserve">are downloadable ZIP files that anyone can download and open inside an IDE to show sample API calls. </w:t>
      </w:r>
    </w:p>
    <w:p w14:paraId="21296D58" w14:textId="64107F43" w:rsidR="007732EE" w:rsidRDefault="007732EE" w:rsidP="007732EE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Definition of each Web Service is accessible directly from your instance at </w:t>
      </w:r>
      <w:r w:rsidRPr="007732EE">
        <w:rPr>
          <w:b/>
          <w:bCs/>
          <w:lang w:val="en-GB"/>
        </w:rPr>
        <w:t>‘</w:t>
      </w:r>
      <w:r w:rsidRPr="007732EE">
        <w:rPr>
          <w:b/>
          <w:bCs/>
          <w:i/>
          <w:iCs/>
          <w:lang w:val="en-GB"/>
        </w:rPr>
        <w:t>http://&lt;your server&gt;:8080/services’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from here you have access to the </w:t>
      </w:r>
      <w:r>
        <w:rPr>
          <w:i/>
          <w:iCs/>
          <w:lang w:val="en-GB"/>
        </w:rPr>
        <w:t>WSDL</w:t>
      </w:r>
      <w:r>
        <w:rPr>
          <w:lang w:val="en-GB"/>
        </w:rPr>
        <w:t xml:space="preserve"> document, to allow your dev environment to automatically create appropriate proxy objects to speed up development.</w:t>
      </w:r>
    </w:p>
    <w:p w14:paraId="67EF1FD4" w14:textId="5BA4F6D5" w:rsidR="009C7330" w:rsidRDefault="009C7330" w:rsidP="007732EE">
      <w:pPr>
        <w:pStyle w:val="ListParagraph"/>
        <w:ind w:left="1440"/>
        <w:rPr>
          <w:lang w:val="en-GB"/>
        </w:rPr>
      </w:pPr>
    </w:p>
    <w:p w14:paraId="44B635A5" w14:textId="64EDFB1B" w:rsidR="003C709F" w:rsidRDefault="003C709F" w:rsidP="003C709F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Download</w:t>
      </w:r>
    </w:p>
    <w:p w14:paraId="1D34D3E2" w14:textId="57C64618" w:rsidR="003C709F" w:rsidRDefault="003C709F" w:rsidP="003C709F">
      <w:pPr>
        <w:pStyle w:val="ListParagraph"/>
        <w:ind w:left="1440"/>
        <w:rPr>
          <w:lang w:val="en-GB"/>
        </w:rPr>
      </w:pPr>
      <w:r>
        <w:rPr>
          <w:lang w:val="en-GB"/>
        </w:rPr>
        <w:t>Easily download from website. A download UI is given to:</w:t>
      </w:r>
    </w:p>
    <w:p w14:paraId="6C7BFEAD" w14:textId="7F327536" w:rsidR="003C709F" w:rsidRDefault="003C709F" w:rsidP="003C709F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Register a username and email</w:t>
      </w:r>
    </w:p>
    <w:p w14:paraId="1C66B101" w14:textId="08875A07" w:rsidR="003C709F" w:rsidRDefault="003C709F" w:rsidP="003C709F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Choose a database engine</w:t>
      </w:r>
    </w:p>
    <w:p w14:paraId="6A8EA60E" w14:textId="332AA225" w:rsidR="003C709F" w:rsidRDefault="003C709F" w:rsidP="003C709F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Register a database with username, password, port number, IP.</w:t>
      </w:r>
    </w:p>
    <w:p w14:paraId="059B4727" w14:textId="21149664" w:rsidR="003C709F" w:rsidRPr="003C709F" w:rsidRDefault="003C709F" w:rsidP="003C709F">
      <w:pPr>
        <w:pStyle w:val="ListParagraph"/>
        <w:numPr>
          <w:ilvl w:val="2"/>
          <w:numId w:val="25"/>
        </w:numPr>
        <w:rPr>
          <w:lang w:val="en-GB"/>
        </w:rPr>
      </w:pPr>
      <w:r>
        <w:rPr>
          <w:b/>
          <w:bCs/>
          <w:lang w:val="en-GB"/>
        </w:rPr>
        <w:t>I was unsure on how to connect to the jccs or ccs database</w:t>
      </w:r>
    </w:p>
    <w:p w14:paraId="2C1D3EC3" w14:textId="77777777" w:rsidR="003C709F" w:rsidRPr="003C709F" w:rsidRDefault="003C709F" w:rsidP="003C709F">
      <w:pPr>
        <w:pStyle w:val="ListParagraph"/>
        <w:ind w:left="2160"/>
        <w:rPr>
          <w:lang w:val="en-GB"/>
        </w:rPr>
      </w:pPr>
    </w:p>
    <w:p w14:paraId="1E8BA2D9" w14:textId="4D549F99" w:rsidR="007732EE" w:rsidRDefault="007732EE" w:rsidP="007732EE">
      <w:pPr>
        <w:rPr>
          <w:b/>
          <w:bCs/>
          <w:sz w:val="28"/>
          <w:szCs w:val="28"/>
          <w:lang w:val="en-GB"/>
        </w:rPr>
      </w:pPr>
    </w:p>
    <w:p w14:paraId="427B9AFB" w14:textId="4DBAE961" w:rsidR="007732EE" w:rsidRDefault="007732EE" w:rsidP="007732EE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Reviews</w:t>
      </w:r>
    </w:p>
    <w:p w14:paraId="18986DF2" w14:textId="5E96AB2F" w:rsidR="007732EE" w:rsidRDefault="007732EE" w:rsidP="006C0863">
      <w:pPr>
        <w:pStyle w:val="ListParagraph"/>
        <w:ind w:left="1440"/>
        <w:rPr>
          <w:lang w:val="en-GB"/>
        </w:rPr>
      </w:pPr>
      <w:r>
        <w:rPr>
          <w:lang w:val="en-GB"/>
        </w:rPr>
        <w:t>Reviews from ‘Capterra.com’ shows a general trend of great reviews</w:t>
      </w:r>
      <w:r w:rsidR="007743E6">
        <w:rPr>
          <w:lang w:val="en-GB"/>
        </w:rPr>
        <w:t xml:space="preserve">, with overall rating of </w:t>
      </w:r>
      <w:r w:rsidR="007743E6" w:rsidRPr="007743E6">
        <w:rPr>
          <w:b/>
          <w:bCs/>
          <w:i/>
          <w:iCs/>
          <w:lang w:val="en-GB"/>
        </w:rPr>
        <w:t>4.7/5</w:t>
      </w:r>
      <w:r w:rsidR="007743E6">
        <w:rPr>
          <w:lang w:val="en-GB"/>
        </w:rPr>
        <w:t>,</w:t>
      </w:r>
      <w:r>
        <w:rPr>
          <w:lang w:val="en-GB"/>
        </w:rPr>
        <w:t xml:space="preserve"> and </w:t>
      </w:r>
      <w:r w:rsidR="006C0863">
        <w:rPr>
          <w:lang w:val="en-GB"/>
        </w:rPr>
        <w:t>wide range of customers.</w:t>
      </w:r>
    </w:p>
    <w:p w14:paraId="16980EF9" w14:textId="5F8BFDE7" w:rsidR="007732EE" w:rsidRDefault="007732EE" w:rsidP="006C0863">
      <w:pPr>
        <w:pStyle w:val="ListParagraph"/>
        <w:ind w:left="1440"/>
        <w:rPr>
          <w:lang w:val="en-GB"/>
        </w:rPr>
      </w:pPr>
      <w:r w:rsidRPr="006C0863">
        <w:rPr>
          <w:b/>
          <w:bCs/>
          <w:lang w:val="en-GB"/>
        </w:rPr>
        <w:t>Pros</w:t>
      </w:r>
      <w:r>
        <w:rPr>
          <w:lang w:val="en-GB"/>
        </w:rPr>
        <w:t>:</w:t>
      </w:r>
    </w:p>
    <w:p w14:paraId="7A9E5CA3" w14:textId="1D11C957" w:rsidR="007732EE" w:rsidRDefault="006C0863" w:rsidP="007732EE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‘Ease of implementation’</w:t>
      </w:r>
    </w:p>
    <w:p w14:paraId="4E65C394" w14:textId="6B17A871" w:rsidR="006C0863" w:rsidRDefault="006C0863" w:rsidP="007732EE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‘</w:t>
      </w:r>
      <w:r w:rsidRPr="00DC6F55">
        <w:t>Generic and customized reports to understand business dynamics and support decisions as well as simplify automation choices</w:t>
      </w:r>
      <w:r>
        <w:t>’</w:t>
      </w:r>
    </w:p>
    <w:p w14:paraId="0114736F" w14:textId="2854C82F" w:rsidR="007732EE" w:rsidRDefault="007732EE" w:rsidP="006C0863">
      <w:pPr>
        <w:pStyle w:val="ListParagraph"/>
        <w:ind w:left="1440"/>
        <w:rPr>
          <w:lang w:val="en-GB"/>
        </w:rPr>
      </w:pPr>
      <w:r w:rsidRPr="006C0863">
        <w:rPr>
          <w:b/>
          <w:bCs/>
          <w:lang w:val="en-GB"/>
        </w:rPr>
        <w:t>Cons</w:t>
      </w:r>
      <w:r>
        <w:rPr>
          <w:lang w:val="en-GB"/>
        </w:rPr>
        <w:t>:</w:t>
      </w:r>
    </w:p>
    <w:p w14:paraId="57908D5D" w14:textId="226B53F4" w:rsidR="007732EE" w:rsidRDefault="006C0863" w:rsidP="007732EE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‘IOS app could improve’</w:t>
      </w:r>
    </w:p>
    <w:p w14:paraId="54CE14D5" w14:textId="12FC814A" w:rsidR="006C0863" w:rsidRPr="003C709F" w:rsidRDefault="006C0863" w:rsidP="006C0863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‘Drag and Drop always active on browser’</w:t>
      </w:r>
    </w:p>
    <w:p w14:paraId="017DCA05" w14:textId="77777777" w:rsidR="00F15161" w:rsidRDefault="00F15161" w:rsidP="006C0863">
      <w:pPr>
        <w:rPr>
          <w:lang w:val="en-GB"/>
        </w:rPr>
      </w:pPr>
    </w:p>
    <w:p w14:paraId="72763E6A" w14:textId="7BF8C268" w:rsidR="00F15161" w:rsidRDefault="00F15161" w:rsidP="00F15161">
      <w:pPr>
        <w:pStyle w:val="ListParagraph"/>
        <w:ind w:left="1440"/>
        <w:rPr>
          <w:b/>
          <w:bCs/>
          <w:sz w:val="28"/>
          <w:szCs w:val="28"/>
          <w:lang w:val="en-GB"/>
        </w:rPr>
      </w:pPr>
      <w:r w:rsidRPr="00F15161">
        <w:rPr>
          <w:b/>
          <w:bCs/>
          <w:sz w:val="28"/>
          <w:szCs w:val="28"/>
          <w:lang w:val="en-GB"/>
        </w:rPr>
        <w:lastRenderedPageBreak/>
        <w:t>Screenshots</w:t>
      </w:r>
    </w:p>
    <w:p w14:paraId="1146F769" w14:textId="77777777" w:rsidR="003C709F" w:rsidRPr="00F15161" w:rsidRDefault="003C709F" w:rsidP="00F15161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74EDE261" w14:textId="6FE72B31" w:rsidR="00F15161" w:rsidRDefault="00F15161" w:rsidP="00F15161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Document Dashboard.</w:t>
      </w:r>
      <w:r>
        <w:rPr>
          <w:noProof/>
        </w:rPr>
        <w:drawing>
          <wp:inline distT="0" distB="0" distL="0" distR="0" wp14:anchorId="5C8FDDC2" wp14:editId="6DCCE1AB">
            <wp:extent cx="4694140" cy="2210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426" cy="22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F8BB" w14:textId="0A9FB558" w:rsidR="00F15161" w:rsidRDefault="00F15161" w:rsidP="00F15161">
      <w:pPr>
        <w:rPr>
          <w:lang w:val="en-GB"/>
        </w:rPr>
      </w:pPr>
    </w:p>
    <w:p w14:paraId="2BFCB947" w14:textId="77777777" w:rsidR="00F15161" w:rsidRPr="00F15161" w:rsidRDefault="00F15161" w:rsidP="00F15161">
      <w:pPr>
        <w:rPr>
          <w:lang w:val="en-GB"/>
        </w:rPr>
      </w:pPr>
    </w:p>
    <w:p w14:paraId="2EB30741" w14:textId="3AF0CD11" w:rsidR="00F15161" w:rsidRDefault="00F15161" w:rsidP="00F15161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Search interface and properties tab.</w:t>
      </w:r>
    </w:p>
    <w:p w14:paraId="42F7D0EE" w14:textId="195C9723" w:rsidR="00F15161" w:rsidRDefault="00F15161" w:rsidP="00F15161">
      <w:pPr>
        <w:pStyle w:val="ListParagraph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2CD177BB" wp14:editId="6DE34A40">
            <wp:extent cx="4272762" cy="206973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41" cy="20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C26F" w14:textId="77777777" w:rsidR="00F15161" w:rsidRDefault="00F15161" w:rsidP="00F15161">
      <w:pPr>
        <w:pStyle w:val="ListParagraph"/>
        <w:ind w:left="1440"/>
        <w:rPr>
          <w:lang w:val="en-GB"/>
        </w:rPr>
      </w:pPr>
    </w:p>
    <w:p w14:paraId="43E57642" w14:textId="54F6A52E" w:rsidR="00F15161" w:rsidRDefault="00F15161" w:rsidP="00F15161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Mobile interface</w:t>
      </w:r>
    </w:p>
    <w:p w14:paraId="101ED1FD" w14:textId="6A8E32B6" w:rsidR="00F15161" w:rsidRDefault="00F15161" w:rsidP="00F15161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2AEB95F0" wp14:editId="36E0E5D2">
            <wp:extent cx="1143000" cy="2032278"/>
            <wp:effectExtent l="0" t="0" r="0" b="6350"/>
            <wp:docPr id="4" name="Picture 4" descr="Mobile i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bile iPhon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15" cy="20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ECA3" w14:textId="77777777" w:rsidR="003C709F" w:rsidRDefault="003C709F" w:rsidP="003C709F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1E736FA8" w14:textId="77777777" w:rsidR="003C709F" w:rsidRDefault="003C709F" w:rsidP="003C709F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624112E7" w14:textId="52EB0D8B" w:rsidR="003C709F" w:rsidRPr="006C0863" w:rsidRDefault="003C709F" w:rsidP="003C709F">
      <w:pPr>
        <w:pStyle w:val="ListParagraph"/>
        <w:ind w:left="1440"/>
        <w:rPr>
          <w:b/>
          <w:bCs/>
          <w:sz w:val="28"/>
          <w:szCs w:val="28"/>
          <w:lang w:val="en-GB"/>
        </w:rPr>
      </w:pPr>
      <w:r w:rsidRPr="006C0863">
        <w:rPr>
          <w:b/>
          <w:bCs/>
          <w:sz w:val="28"/>
          <w:szCs w:val="28"/>
          <w:lang w:val="en-GB"/>
        </w:rPr>
        <w:lastRenderedPageBreak/>
        <w:t>References</w:t>
      </w:r>
    </w:p>
    <w:p w14:paraId="757F1EAD" w14:textId="77777777" w:rsidR="003C709F" w:rsidRDefault="00830299" w:rsidP="003C709F">
      <w:pPr>
        <w:pStyle w:val="ListParagraph"/>
        <w:numPr>
          <w:ilvl w:val="2"/>
          <w:numId w:val="25"/>
        </w:numPr>
        <w:spacing w:after="160" w:line="259" w:lineRule="auto"/>
        <w:rPr>
          <w:lang w:val="en-GB"/>
        </w:rPr>
      </w:pPr>
      <w:hyperlink r:id="rId14" w:history="1">
        <w:r w:rsidR="003C709F" w:rsidRPr="00C24648">
          <w:rPr>
            <w:rStyle w:val="Hyperlink"/>
            <w:lang w:val="en-GB"/>
          </w:rPr>
          <w:t>https://www.logicaldoc.com/support/api</w:t>
        </w:r>
      </w:hyperlink>
    </w:p>
    <w:p w14:paraId="28C8CF3B" w14:textId="77777777" w:rsidR="003C709F" w:rsidRDefault="00830299" w:rsidP="003C709F">
      <w:pPr>
        <w:pStyle w:val="ListParagraph"/>
        <w:numPr>
          <w:ilvl w:val="2"/>
          <w:numId w:val="25"/>
        </w:numPr>
        <w:spacing w:after="160" w:line="259" w:lineRule="auto"/>
        <w:rPr>
          <w:lang w:val="en-GB"/>
        </w:rPr>
      </w:pPr>
      <w:hyperlink r:id="rId15" w:history="1">
        <w:r w:rsidR="003C709F" w:rsidRPr="00C24648">
          <w:rPr>
            <w:rStyle w:val="Hyperlink"/>
            <w:lang w:val="en-GB"/>
          </w:rPr>
          <w:t>https://sourceforge.net/projects/logicaldoc/</w:t>
        </w:r>
      </w:hyperlink>
    </w:p>
    <w:p w14:paraId="3AC2D1FE" w14:textId="77777777" w:rsidR="003C709F" w:rsidRDefault="00830299" w:rsidP="003C709F">
      <w:pPr>
        <w:pStyle w:val="ListParagraph"/>
        <w:numPr>
          <w:ilvl w:val="2"/>
          <w:numId w:val="25"/>
        </w:numPr>
        <w:spacing w:after="160" w:line="259" w:lineRule="auto"/>
        <w:rPr>
          <w:lang w:val="en-GB"/>
        </w:rPr>
      </w:pPr>
      <w:hyperlink r:id="rId16" w:history="1">
        <w:r w:rsidR="003C709F" w:rsidRPr="00C24648">
          <w:rPr>
            <w:rStyle w:val="Hyperlink"/>
            <w:lang w:val="en-GB"/>
          </w:rPr>
          <w:t>https://techooid.com/open-source-document-management</w:t>
        </w:r>
      </w:hyperlink>
    </w:p>
    <w:p w14:paraId="5EFEC2A8" w14:textId="77777777" w:rsidR="003C709F" w:rsidRDefault="003C709F" w:rsidP="003C709F">
      <w:pPr>
        <w:pStyle w:val="ListParagraph"/>
        <w:numPr>
          <w:ilvl w:val="2"/>
          <w:numId w:val="25"/>
        </w:numPr>
        <w:spacing w:after="160" w:line="259" w:lineRule="auto"/>
        <w:rPr>
          <w:lang w:val="en-GB"/>
        </w:rPr>
      </w:pPr>
      <w:r w:rsidRPr="00AC4CC5">
        <w:rPr>
          <w:lang w:val="en-GB"/>
        </w:rPr>
        <w:t>https://www.capterra.com.de/software/100251/logicaldoc</w:t>
      </w:r>
    </w:p>
    <w:p w14:paraId="6C3C5977" w14:textId="4D8F318F" w:rsidR="003C709F" w:rsidRDefault="003C709F" w:rsidP="00F15161">
      <w:pPr>
        <w:pStyle w:val="ListParagraph"/>
        <w:ind w:left="1440"/>
        <w:rPr>
          <w:lang w:val="en-GB"/>
        </w:rPr>
      </w:pPr>
    </w:p>
    <w:p w14:paraId="096D1744" w14:textId="7ECDE03D" w:rsidR="003C709F" w:rsidRPr="003C709F" w:rsidRDefault="003C709F" w:rsidP="003C709F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-----------------------------------------------------------------------------------------------------------------------------------------</w:t>
      </w:r>
    </w:p>
    <w:p w14:paraId="709CA7DD" w14:textId="77777777" w:rsidR="003C709F" w:rsidRDefault="003C709F" w:rsidP="00F15161">
      <w:pPr>
        <w:pStyle w:val="ListParagraph"/>
        <w:ind w:left="1440"/>
        <w:rPr>
          <w:lang w:val="en-GB"/>
        </w:rPr>
      </w:pPr>
    </w:p>
    <w:p w14:paraId="04FA28D5" w14:textId="03C5C7D9" w:rsidR="00F15161" w:rsidRDefault="00F15161" w:rsidP="00F15161">
      <w:pPr>
        <w:rPr>
          <w:b/>
          <w:bCs/>
          <w:sz w:val="30"/>
          <w:szCs w:val="30"/>
          <w:lang w:val="en-GB"/>
        </w:rPr>
      </w:pPr>
      <w:r w:rsidRPr="001E075F">
        <w:rPr>
          <w:b/>
          <w:bCs/>
          <w:sz w:val="30"/>
          <w:szCs w:val="30"/>
          <w:lang w:val="en-GB"/>
        </w:rPr>
        <w:t>Alfresco</w:t>
      </w:r>
    </w:p>
    <w:p w14:paraId="19000950" w14:textId="77C85E0F" w:rsidR="009A7EEA" w:rsidRDefault="001E075F" w:rsidP="009A7EEA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Alfresco Community Edition is an </w:t>
      </w:r>
      <w:r>
        <w:rPr>
          <w:b/>
          <w:bCs/>
          <w:i/>
          <w:iCs/>
          <w:lang w:val="en-GB"/>
        </w:rPr>
        <w:t>open source</w:t>
      </w:r>
      <w:r w:rsidR="009A7EEA">
        <w:rPr>
          <w:b/>
          <w:bCs/>
          <w:i/>
          <w:iCs/>
          <w:lang w:val="en-GB"/>
        </w:rPr>
        <w:t xml:space="preserve"> </w:t>
      </w:r>
      <w:r w:rsidR="009A7EEA">
        <w:rPr>
          <w:lang w:val="en-GB"/>
        </w:rPr>
        <w:t>document management</w:t>
      </w:r>
      <w:r>
        <w:rPr>
          <w:lang w:val="en-GB"/>
        </w:rPr>
        <w:t xml:space="preserve"> version</w:t>
      </w:r>
      <w:r w:rsidR="009A7EEA">
        <w:rPr>
          <w:lang w:val="en-GB"/>
        </w:rPr>
        <w:t xml:space="preserve"> </w:t>
      </w:r>
      <w:r>
        <w:rPr>
          <w:lang w:val="en-GB"/>
        </w:rPr>
        <w:t>of Alfresco Content Services for customers with the capabilities to self-support.</w:t>
      </w:r>
      <w:r w:rsidR="009A7EEA" w:rsidRPr="009A7EEA">
        <w:rPr>
          <w:lang w:val="en-GB"/>
        </w:rPr>
        <w:t xml:space="preserve"> It is written in </w:t>
      </w:r>
      <w:r w:rsidR="009A7EEA" w:rsidRPr="009A7EEA">
        <w:rPr>
          <w:b/>
          <w:bCs/>
          <w:i/>
          <w:iCs/>
          <w:lang w:val="en-GB"/>
        </w:rPr>
        <w:t xml:space="preserve">Java </w:t>
      </w:r>
      <w:r w:rsidR="009A7EEA" w:rsidRPr="009A7EEA">
        <w:rPr>
          <w:lang w:val="en-GB"/>
        </w:rPr>
        <w:t xml:space="preserve">and uses </w:t>
      </w:r>
      <w:r w:rsidR="009A7EEA" w:rsidRPr="009A7EEA">
        <w:rPr>
          <w:b/>
          <w:bCs/>
          <w:i/>
          <w:iCs/>
          <w:lang w:val="en-GB"/>
        </w:rPr>
        <w:t>PostgreSQL</w:t>
      </w:r>
      <w:r w:rsidR="009A7EEA" w:rsidRPr="009A7EEA">
        <w:rPr>
          <w:lang w:val="en-GB"/>
        </w:rPr>
        <w:t xml:space="preserve"> for the backend database.</w:t>
      </w:r>
      <w:r w:rsidR="009A7EEA">
        <w:rPr>
          <w:lang w:val="en-GB"/>
        </w:rPr>
        <w:t xml:space="preserve"> Alfresco’s </w:t>
      </w:r>
      <w:r w:rsidR="009A7EEA">
        <w:rPr>
          <w:b/>
          <w:bCs/>
          <w:i/>
          <w:iCs/>
          <w:lang w:val="en-GB"/>
        </w:rPr>
        <w:t>Open API</w:t>
      </w:r>
      <w:r w:rsidR="009A7EEA">
        <w:rPr>
          <w:lang w:val="en-GB"/>
        </w:rPr>
        <w:t xml:space="preserve"> is used to easily integrated and adapt to specific business requirements.</w:t>
      </w:r>
    </w:p>
    <w:p w14:paraId="0A0FD26A" w14:textId="77777777" w:rsidR="009A7EEA" w:rsidRPr="009A7EEA" w:rsidRDefault="009A7EEA" w:rsidP="009A7EEA">
      <w:pPr>
        <w:rPr>
          <w:lang w:val="en-GB"/>
        </w:rPr>
      </w:pPr>
    </w:p>
    <w:p w14:paraId="545555CB" w14:textId="77777777" w:rsidR="009A7EEA" w:rsidRDefault="009A7EEA" w:rsidP="005B0012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Overview</w:t>
      </w:r>
    </w:p>
    <w:p w14:paraId="2FF242D9" w14:textId="77777777" w:rsidR="009A7EEA" w:rsidRDefault="009A7EEA" w:rsidP="005B0012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Alfresco Community Edition is compatible with Windows, Linux, etc. </w:t>
      </w:r>
    </w:p>
    <w:p w14:paraId="30FC3F8B" w14:textId="035F8AD1" w:rsidR="009A7EEA" w:rsidRDefault="009A7EEA" w:rsidP="005B0012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There is great remote access to documents with </w:t>
      </w:r>
      <w:r>
        <w:rPr>
          <w:b/>
          <w:bCs/>
          <w:i/>
          <w:iCs/>
          <w:lang w:val="en-GB"/>
        </w:rPr>
        <w:t>mobile app</w:t>
      </w:r>
      <w:r>
        <w:rPr>
          <w:lang w:val="en-GB"/>
        </w:rPr>
        <w:t xml:space="preserve"> and </w:t>
      </w:r>
      <w:r>
        <w:rPr>
          <w:b/>
          <w:bCs/>
          <w:i/>
          <w:iCs/>
          <w:lang w:val="en-GB"/>
        </w:rPr>
        <w:t xml:space="preserve">offline </w:t>
      </w:r>
      <w:r>
        <w:rPr>
          <w:lang w:val="en-GB"/>
        </w:rPr>
        <w:t xml:space="preserve">capabilities. Alfresco provides tools for </w:t>
      </w:r>
      <w:r>
        <w:rPr>
          <w:b/>
          <w:bCs/>
          <w:i/>
          <w:iCs/>
          <w:lang w:val="en-GB"/>
        </w:rPr>
        <w:t>version control</w:t>
      </w:r>
      <w:r>
        <w:rPr>
          <w:lang w:val="en-GB"/>
        </w:rPr>
        <w:t xml:space="preserve"> as well as tracking of documents and task lists.</w:t>
      </w:r>
      <w:r w:rsidR="005B0012">
        <w:rPr>
          <w:lang w:val="en-GB"/>
        </w:rPr>
        <w:t xml:space="preserve"> As well as being </w:t>
      </w:r>
      <w:r w:rsidR="005B0012">
        <w:rPr>
          <w:b/>
          <w:bCs/>
          <w:i/>
          <w:iCs/>
          <w:lang w:val="en-GB"/>
        </w:rPr>
        <w:t>cloud deployable</w:t>
      </w:r>
      <w:r w:rsidR="005B0012">
        <w:rPr>
          <w:lang w:val="en-GB"/>
        </w:rPr>
        <w:t>.</w:t>
      </w:r>
    </w:p>
    <w:p w14:paraId="55A08DFF" w14:textId="77777777" w:rsidR="009A7EEA" w:rsidRPr="005B0012" w:rsidRDefault="009A7EEA" w:rsidP="005B0012">
      <w:pPr>
        <w:pStyle w:val="ListParagraph"/>
        <w:ind w:left="1440"/>
        <w:rPr>
          <w:lang w:val="en-GB"/>
        </w:rPr>
      </w:pPr>
    </w:p>
    <w:p w14:paraId="217D306F" w14:textId="1057D260" w:rsidR="001E075F" w:rsidRDefault="001E075F" w:rsidP="007743E6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API</w:t>
      </w:r>
    </w:p>
    <w:p w14:paraId="64CB7A3C" w14:textId="1C92E335" w:rsidR="001E075F" w:rsidRDefault="005B0012" w:rsidP="007743E6">
      <w:pPr>
        <w:pStyle w:val="ListParagraph"/>
        <w:ind w:left="1440"/>
        <w:rPr>
          <w:lang w:val="en-GB"/>
        </w:rPr>
      </w:pPr>
      <w:r>
        <w:rPr>
          <w:lang w:val="en-GB"/>
        </w:rPr>
        <w:t>Alfresco provides a REST API that gives access to all features and methods.</w:t>
      </w:r>
    </w:p>
    <w:p w14:paraId="4A2327A5" w14:textId="3738DF24" w:rsidR="007743E6" w:rsidRDefault="007743E6" w:rsidP="007743E6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The Open source community edition includes bug fixes for the latest released version, and regular stable version updates issued directly from Alfresco development team. </w:t>
      </w:r>
    </w:p>
    <w:p w14:paraId="1BD52BF7" w14:textId="3942865C" w:rsidR="007743E6" w:rsidRPr="007743E6" w:rsidRDefault="007743E6" w:rsidP="007743E6">
      <w:pPr>
        <w:pStyle w:val="ListParagraph"/>
        <w:ind w:left="1440"/>
        <w:rPr>
          <w:lang w:val="en-GB"/>
        </w:rPr>
      </w:pPr>
      <w:r>
        <w:rPr>
          <w:b/>
          <w:bCs/>
          <w:i/>
          <w:iCs/>
          <w:lang w:val="en-GB"/>
        </w:rPr>
        <w:t>Source code</w:t>
      </w:r>
      <w:r>
        <w:rPr>
          <w:lang w:val="en-GB"/>
        </w:rPr>
        <w:t xml:space="preserve"> is publicly available. </w:t>
      </w:r>
    </w:p>
    <w:p w14:paraId="48C5D78F" w14:textId="77777777" w:rsidR="005B0012" w:rsidRPr="005B0012" w:rsidRDefault="005B0012" w:rsidP="005B0012">
      <w:pPr>
        <w:rPr>
          <w:lang w:val="en-GB"/>
        </w:rPr>
      </w:pPr>
    </w:p>
    <w:p w14:paraId="2560C6BB" w14:textId="6D1D2A15" w:rsidR="001E075F" w:rsidRDefault="001E075F" w:rsidP="007743E6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Reviews</w:t>
      </w:r>
    </w:p>
    <w:p w14:paraId="12E4631D" w14:textId="0A5ADC69" w:rsidR="001E075F" w:rsidRDefault="007743E6" w:rsidP="007743E6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Reviews from ‘Captra.com’ were good with an overall rating of </w:t>
      </w:r>
      <w:r>
        <w:rPr>
          <w:b/>
          <w:bCs/>
          <w:i/>
          <w:iCs/>
          <w:lang w:val="en-GB"/>
        </w:rPr>
        <w:t>3.9/5</w:t>
      </w:r>
      <w:r>
        <w:rPr>
          <w:lang w:val="en-GB"/>
        </w:rPr>
        <w:t xml:space="preserve"> which isn’t as great as LogicalDOC but still respectable. But there was a complaint directed towards the community version and its short comings.</w:t>
      </w:r>
    </w:p>
    <w:p w14:paraId="49FCFC2C" w14:textId="6281E47B" w:rsidR="007743E6" w:rsidRDefault="007743E6" w:rsidP="007743E6">
      <w:pPr>
        <w:pStyle w:val="ListParagraph"/>
        <w:ind w:left="1440"/>
        <w:rPr>
          <w:lang w:val="en-GB"/>
        </w:rPr>
      </w:pPr>
      <w:r w:rsidRPr="007743E6">
        <w:rPr>
          <w:b/>
          <w:bCs/>
          <w:lang w:val="en-GB"/>
        </w:rPr>
        <w:t>Pros</w:t>
      </w:r>
      <w:r>
        <w:rPr>
          <w:lang w:val="en-GB"/>
        </w:rPr>
        <w:t>:</w:t>
      </w:r>
    </w:p>
    <w:p w14:paraId="128463FB" w14:textId="77777777" w:rsidR="007743E6" w:rsidRPr="007743E6" w:rsidRDefault="007743E6" w:rsidP="007743E6">
      <w:pPr>
        <w:pStyle w:val="ListParagraph"/>
        <w:numPr>
          <w:ilvl w:val="1"/>
          <w:numId w:val="25"/>
        </w:numPr>
        <w:rPr>
          <w:lang w:val="en-GB"/>
        </w:rPr>
      </w:pPr>
      <w:r w:rsidRPr="007743E6">
        <w:rPr>
          <w:lang w:val="en-GB"/>
        </w:rPr>
        <w:t>"It's a great system for organizing files in a secure way - access control is excellent”</w:t>
      </w:r>
    </w:p>
    <w:p w14:paraId="2C272BF6" w14:textId="1479C48C" w:rsidR="007743E6" w:rsidRDefault="007743E6" w:rsidP="007743E6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“</w:t>
      </w:r>
      <w:r w:rsidRPr="0026104F">
        <w:rPr>
          <w:i/>
          <w:iCs/>
        </w:rPr>
        <w:t>Good flexibility in adding coworkers alongside external guests to document repositories</w:t>
      </w:r>
      <w:r>
        <w:rPr>
          <w:i/>
          <w:iCs/>
        </w:rPr>
        <w:t>”</w:t>
      </w:r>
    </w:p>
    <w:p w14:paraId="3D3CF81F" w14:textId="1E75FCB6" w:rsidR="007743E6" w:rsidRDefault="007743E6" w:rsidP="007743E6">
      <w:pPr>
        <w:pStyle w:val="ListParagraph"/>
        <w:ind w:left="1440"/>
        <w:rPr>
          <w:lang w:val="en-GB"/>
        </w:rPr>
      </w:pPr>
      <w:r w:rsidRPr="007743E6">
        <w:rPr>
          <w:b/>
          <w:bCs/>
          <w:lang w:val="en-GB"/>
        </w:rPr>
        <w:t>Cons</w:t>
      </w:r>
      <w:r>
        <w:rPr>
          <w:lang w:val="en-GB"/>
        </w:rPr>
        <w:t>:</w:t>
      </w:r>
    </w:p>
    <w:p w14:paraId="080593CC" w14:textId="04A4CC3C" w:rsidR="007743E6" w:rsidRPr="007743E6" w:rsidRDefault="007743E6" w:rsidP="007743E6">
      <w:pPr>
        <w:pStyle w:val="ListParagraph"/>
        <w:numPr>
          <w:ilvl w:val="1"/>
          <w:numId w:val="25"/>
        </w:numPr>
        <w:rPr>
          <w:lang w:val="en-GB"/>
        </w:rPr>
      </w:pPr>
      <w:r w:rsidRPr="007743E6">
        <w:rPr>
          <w:lang w:val="en-GB"/>
        </w:rPr>
        <w:t>"It is browser compatibility issues. There is some problem when uploading large files."</w:t>
      </w:r>
    </w:p>
    <w:p w14:paraId="05AFDF18" w14:textId="77777777" w:rsidR="007743E6" w:rsidRPr="007743E6" w:rsidRDefault="007743E6" w:rsidP="007743E6">
      <w:pPr>
        <w:pStyle w:val="ListParagraph"/>
        <w:numPr>
          <w:ilvl w:val="1"/>
          <w:numId w:val="25"/>
        </w:numPr>
        <w:rPr>
          <w:lang w:val="en-GB"/>
        </w:rPr>
      </w:pPr>
      <w:r w:rsidRPr="007743E6">
        <w:rPr>
          <w:lang w:val="en-GB"/>
        </w:rPr>
        <w:t>"Free version only permit associate an user for administrator, if this person abandon your user, you lost yours documents. Will present compatibility problems on depend of Java version an browsers."</w:t>
      </w:r>
    </w:p>
    <w:p w14:paraId="2F6CA165" w14:textId="77777777" w:rsidR="007743E6" w:rsidRPr="007743E6" w:rsidRDefault="007743E6" w:rsidP="007743E6">
      <w:pPr>
        <w:ind w:left="1800"/>
        <w:rPr>
          <w:lang w:val="en-GB"/>
        </w:rPr>
      </w:pPr>
    </w:p>
    <w:p w14:paraId="4184DD2C" w14:textId="6C57FBEE" w:rsidR="007743E6" w:rsidRDefault="007743E6" w:rsidP="00EE5A14">
      <w:pPr>
        <w:rPr>
          <w:lang w:val="en-GB"/>
        </w:rPr>
      </w:pPr>
    </w:p>
    <w:p w14:paraId="0668C5A9" w14:textId="77777777" w:rsidR="003C709F" w:rsidRDefault="003C709F" w:rsidP="00EE5A14">
      <w:pPr>
        <w:rPr>
          <w:b/>
          <w:bCs/>
          <w:sz w:val="28"/>
          <w:szCs w:val="28"/>
          <w:lang w:val="en-GB"/>
        </w:rPr>
      </w:pPr>
    </w:p>
    <w:p w14:paraId="582FFF53" w14:textId="77777777" w:rsidR="00EE5A14" w:rsidRPr="00EE5A14" w:rsidRDefault="00EE5A14" w:rsidP="00EE5A14">
      <w:pPr>
        <w:rPr>
          <w:b/>
          <w:bCs/>
          <w:sz w:val="28"/>
          <w:szCs w:val="28"/>
          <w:lang w:val="en-GB"/>
        </w:rPr>
      </w:pPr>
    </w:p>
    <w:p w14:paraId="2F5CD459" w14:textId="52903A6A" w:rsidR="003C709F" w:rsidRDefault="003C709F" w:rsidP="003C709F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Download</w:t>
      </w:r>
    </w:p>
    <w:p w14:paraId="64B68B19" w14:textId="588D9367" w:rsidR="003C709F" w:rsidRDefault="00295677" w:rsidP="003C709F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Install</w:t>
      </w:r>
      <w:r>
        <w:rPr>
          <w:b/>
          <w:bCs/>
          <w:lang w:val="en-GB"/>
        </w:rPr>
        <w:t xml:space="preserve"> Docker</w:t>
      </w:r>
      <w:r>
        <w:rPr>
          <w:lang w:val="en-GB"/>
        </w:rPr>
        <w:t xml:space="preserve"> and start it</w:t>
      </w:r>
    </w:p>
    <w:p w14:paraId="4A5CCEAE" w14:textId="7FDE2825" w:rsidR="00295677" w:rsidRDefault="00295677" w:rsidP="003C709F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Download and unzip the Alfresco Community Download docker-compose</w:t>
      </w:r>
    </w:p>
    <w:p w14:paraId="08B71BD1" w14:textId="14C3D8A7" w:rsidR="00295677" w:rsidRDefault="00295677" w:rsidP="003C709F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Open terminal and navigate to folder with </w:t>
      </w:r>
      <w:r>
        <w:rPr>
          <w:b/>
          <w:bCs/>
          <w:lang w:val="en-GB"/>
        </w:rPr>
        <w:t>docker-compose.yml</w:t>
      </w:r>
      <w:r>
        <w:rPr>
          <w:lang w:val="en-GB"/>
        </w:rPr>
        <w:t xml:space="preserve"> file</w:t>
      </w:r>
    </w:p>
    <w:p w14:paraId="385B3C09" w14:textId="5E937FE7" w:rsidR="00295677" w:rsidRDefault="00295677" w:rsidP="003C709F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Run docker-compose.</w:t>
      </w:r>
    </w:p>
    <w:p w14:paraId="4D56B46F" w14:textId="77777777" w:rsidR="003C709F" w:rsidRDefault="003C709F" w:rsidP="003C709F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2CD49866" w14:textId="62DE83A4" w:rsidR="007743E6" w:rsidRDefault="007743E6" w:rsidP="001E075F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Screenshots</w:t>
      </w:r>
    </w:p>
    <w:p w14:paraId="3E88AD51" w14:textId="2355F74B" w:rsidR="007743E6" w:rsidRDefault="007743E6" w:rsidP="007743E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Dashboard</w:t>
      </w:r>
    </w:p>
    <w:p w14:paraId="33FCC546" w14:textId="76027DAC" w:rsidR="007743E6" w:rsidRDefault="007743E6" w:rsidP="007743E6">
      <w:pPr>
        <w:pStyle w:val="ListParagraph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048DDF9D" wp14:editId="2F2DE4F8">
            <wp:extent cx="5419725" cy="2982007"/>
            <wp:effectExtent l="0" t="0" r="0" b="8890"/>
            <wp:docPr id="5" name="Picture 5" descr="Alfresco Content Services Software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fresco Content Services Software -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94" cy="29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17A2" w14:textId="77777777" w:rsidR="00EE5A14" w:rsidRDefault="00EE5A14" w:rsidP="007743E6">
      <w:pPr>
        <w:pStyle w:val="ListParagraph"/>
        <w:ind w:left="1440"/>
        <w:rPr>
          <w:lang w:val="en-GB"/>
        </w:rPr>
      </w:pPr>
    </w:p>
    <w:p w14:paraId="0731FA24" w14:textId="4523EB58" w:rsidR="007743E6" w:rsidRDefault="00EE5A14" w:rsidP="007743E6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Personalised dashboard</w:t>
      </w:r>
    </w:p>
    <w:p w14:paraId="0E0871A7" w14:textId="7C73A2F5" w:rsidR="00EE5A14" w:rsidRDefault="00EE5A14" w:rsidP="00EE5A14">
      <w:pPr>
        <w:pStyle w:val="ListParagraph"/>
        <w:ind w:left="144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C38EF8C" wp14:editId="0943DCC6">
            <wp:extent cx="5943600" cy="3453130"/>
            <wp:effectExtent l="0" t="0" r="0" b="0"/>
            <wp:docPr id="6" name="Picture 6" descr="Alfresco Content Services Software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fresco Content Services Software -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0AE8" w14:textId="6E3B81ED" w:rsidR="003C709F" w:rsidRDefault="003C709F" w:rsidP="003C709F">
      <w:pPr>
        <w:rPr>
          <w:lang w:val="en-GB"/>
        </w:rPr>
      </w:pPr>
    </w:p>
    <w:p w14:paraId="7BF45B4D" w14:textId="77777777" w:rsidR="003C709F" w:rsidRPr="003C709F" w:rsidRDefault="003C709F" w:rsidP="003C709F">
      <w:pPr>
        <w:rPr>
          <w:lang w:val="en-GB"/>
        </w:rPr>
      </w:pPr>
    </w:p>
    <w:p w14:paraId="5CAD0CF7" w14:textId="77777777" w:rsidR="003C709F" w:rsidRDefault="003C709F" w:rsidP="003C709F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References</w:t>
      </w:r>
    </w:p>
    <w:p w14:paraId="75D734EC" w14:textId="77777777" w:rsidR="003C709F" w:rsidRDefault="00830299" w:rsidP="003C709F">
      <w:pPr>
        <w:pStyle w:val="ListParagraph"/>
        <w:numPr>
          <w:ilvl w:val="2"/>
          <w:numId w:val="25"/>
        </w:numPr>
        <w:spacing w:after="160" w:line="259" w:lineRule="auto"/>
        <w:rPr>
          <w:lang w:val="en-GB"/>
        </w:rPr>
      </w:pPr>
      <w:hyperlink r:id="rId19" w:history="1">
        <w:r w:rsidR="003C709F" w:rsidRPr="00081CC1">
          <w:rPr>
            <w:rStyle w:val="Hyperlink"/>
            <w:lang w:val="en-GB"/>
          </w:rPr>
          <w:t>https://www.capterra.com/p/52548/Alfresco-One/</w:t>
        </w:r>
      </w:hyperlink>
    </w:p>
    <w:p w14:paraId="5C162FBA" w14:textId="77777777" w:rsidR="003C709F" w:rsidRDefault="00830299" w:rsidP="003C709F">
      <w:pPr>
        <w:pStyle w:val="ListParagraph"/>
        <w:numPr>
          <w:ilvl w:val="2"/>
          <w:numId w:val="25"/>
        </w:numPr>
        <w:spacing w:after="160" w:line="259" w:lineRule="auto"/>
        <w:rPr>
          <w:lang w:val="en-GB"/>
        </w:rPr>
      </w:pPr>
      <w:hyperlink r:id="rId20" w:history="1">
        <w:r w:rsidR="003C709F" w:rsidRPr="00081CC1">
          <w:rPr>
            <w:rStyle w:val="Hyperlink"/>
            <w:lang w:val="en-GB"/>
          </w:rPr>
          <w:t>https://www.alfresco.com/de/bpm-software</w:t>
        </w:r>
      </w:hyperlink>
    </w:p>
    <w:p w14:paraId="5A31E549" w14:textId="77777777" w:rsidR="003C709F" w:rsidRDefault="003C709F" w:rsidP="003C709F">
      <w:pPr>
        <w:pStyle w:val="ListParagraph"/>
        <w:numPr>
          <w:ilvl w:val="2"/>
          <w:numId w:val="25"/>
        </w:numPr>
        <w:spacing w:after="160" w:line="259" w:lineRule="auto"/>
        <w:rPr>
          <w:lang w:val="en-GB"/>
        </w:rPr>
      </w:pPr>
      <w:r w:rsidRPr="0026104F">
        <w:rPr>
          <w:lang w:val="en-GB"/>
        </w:rPr>
        <w:t>https://contentsnare.com/open-source-document-management-systems/</w:t>
      </w:r>
    </w:p>
    <w:p w14:paraId="5E46C980" w14:textId="77777777" w:rsidR="003C709F" w:rsidRPr="007743E6" w:rsidRDefault="003C709F" w:rsidP="00EE5A14">
      <w:pPr>
        <w:pStyle w:val="ListParagraph"/>
        <w:ind w:left="1440"/>
        <w:rPr>
          <w:lang w:val="en-GB"/>
        </w:rPr>
      </w:pPr>
    </w:p>
    <w:sectPr w:rsidR="003C709F" w:rsidRPr="007743E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3A944" w14:textId="77777777" w:rsidR="00830299" w:rsidRDefault="00830299" w:rsidP="006C0863">
      <w:r>
        <w:separator/>
      </w:r>
    </w:p>
  </w:endnote>
  <w:endnote w:type="continuationSeparator" w:id="0">
    <w:p w14:paraId="65154806" w14:textId="77777777" w:rsidR="00830299" w:rsidRDefault="00830299" w:rsidP="006C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FD670" w14:textId="1B24EBB8" w:rsidR="006C0863" w:rsidRDefault="006C08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73B9FF" wp14:editId="7C6A8D2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d7c4f41a765c1597326a326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774A45" w14:textId="6ABDF2B8" w:rsidR="006C0863" w:rsidRPr="006C0863" w:rsidRDefault="006C0863" w:rsidP="006C0863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C086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3B9FF" id="_x0000_t202" coordsize="21600,21600" o:spt="202" path="m,l,21600r21600,l21600,xe">
              <v:stroke joinstyle="miter"/>
              <v:path gradientshapeok="t" o:connecttype="rect"/>
            </v:shapetype>
            <v:shape id="MSIPCM9d7c4f41a765c1597326a326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" o:allowincell="f" filled="f" stroked="f" strokeweight=".5pt">
              <v:fill o:detectmouseclick="t"/>
              <v:textbox inset=",0,,0">
                <w:txbxContent>
                  <w:p w14:paraId="1D774A45" w14:textId="6ABDF2B8" w:rsidR="006C0863" w:rsidRPr="006C0863" w:rsidRDefault="006C0863" w:rsidP="006C0863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C0863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DAF8F" w14:textId="77777777" w:rsidR="00830299" w:rsidRDefault="00830299" w:rsidP="006C0863">
      <w:r>
        <w:separator/>
      </w:r>
    </w:p>
  </w:footnote>
  <w:footnote w:type="continuationSeparator" w:id="0">
    <w:p w14:paraId="52D53D5C" w14:textId="77777777" w:rsidR="00830299" w:rsidRDefault="00830299" w:rsidP="006C0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E5601E"/>
    <w:multiLevelType w:val="hybridMultilevel"/>
    <w:tmpl w:val="A85C6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5826DB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601C894C">
      <w:start w:val="1"/>
      <w:numFmt w:val="lowerRoman"/>
      <w:lvlText w:val="%4."/>
      <w:lvlJc w:val="right"/>
      <w:pPr>
        <w:ind w:left="2880" w:hanging="360"/>
      </w:pPr>
      <w:rPr>
        <w:b w:val="0"/>
        <w:bCs w:val="0"/>
      </w:rPr>
    </w:lvl>
    <w:lvl w:ilvl="4" w:tplc="04090013">
      <w:start w:val="1"/>
      <w:numFmt w:val="upp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D74101"/>
    <w:multiLevelType w:val="hybridMultilevel"/>
    <w:tmpl w:val="CB32E194"/>
    <w:lvl w:ilvl="0" w:tplc="47C6E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1F486B"/>
    <w:multiLevelType w:val="hybridMultilevel"/>
    <w:tmpl w:val="0A220D86"/>
    <w:lvl w:ilvl="0" w:tplc="257C68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5"/>
  </w:num>
  <w:num w:numId="24">
    <w:abstractNumId w:val="17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35"/>
    <w:rsid w:val="00152470"/>
    <w:rsid w:val="001E075F"/>
    <w:rsid w:val="002343A6"/>
    <w:rsid w:val="00245519"/>
    <w:rsid w:val="002752A1"/>
    <w:rsid w:val="00295677"/>
    <w:rsid w:val="003C709F"/>
    <w:rsid w:val="004F0B31"/>
    <w:rsid w:val="005B0012"/>
    <w:rsid w:val="00645252"/>
    <w:rsid w:val="006C0863"/>
    <w:rsid w:val="006D3D74"/>
    <w:rsid w:val="006D7E3D"/>
    <w:rsid w:val="0073468C"/>
    <w:rsid w:val="00750388"/>
    <w:rsid w:val="007732EE"/>
    <w:rsid w:val="007743E6"/>
    <w:rsid w:val="007D083D"/>
    <w:rsid w:val="007F28A7"/>
    <w:rsid w:val="00830299"/>
    <w:rsid w:val="0083569A"/>
    <w:rsid w:val="008552BC"/>
    <w:rsid w:val="00875AAB"/>
    <w:rsid w:val="009A7EEA"/>
    <w:rsid w:val="009B0A1C"/>
    <w:rsid w:val="009C7330"/>
    <w:rsid w:val="00A9204E"/>
    <w:rsid w:val="00AD1CB1"/>
    <w:rsid w:val="00B30812"/>
    <w:rsid w:val="00B96DF4"/>
    <w:rsid w:val="00D8181A"/>
    <w:rsid w:val="00D85384"/>
    <w:rsid w:val="00DD3835"/>
    <w:rsid w:val="00EA4D72"/>
    <w:rsid w:val="00ED3D88"/>
    <w:rsid w:val="00EE5A14"/>
    <w:rsid w:val="00F049FF"/>
    <w:rsid w:val="00F06768"/>
    <w:rsid w:val="00F15161"/>
    <w:rsid w:val="00F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033E"/>
  <w15:chartTrackingRefBased/>
  <w15:docId w15:val="{3D7F95D6-2B20-4658-AA6B-441D6A01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DD3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82A2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2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https://techooid.com/open-source-document-management" TargetMode="External"/><Relationship Id="rId20" Type="http://schemas.openxmlformats.org/officeDocument/2006/relationships/hyperlink" Target="https://www.alfresco.com/de/bpm-softwa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sourceforge.net/projects/logicald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lfresco.com/ecm-software/alfresco-community-editions?gclid=EAIaIQobChMI1-Gnn4id8QIVo-jtCh3eOQ9GEAAYASAAEgJoTfD_BwE" TargetMode="External"/><Relationship Id="rId19" Type="http://schemas.openxmlformats.org/officeDocument/2006/relationships/hyperlink" Target="https://www.capterra.com/p/52548/Alfresco-On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ogicaldoc.com/support/api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y438\AppData\Local\Microsoft\Office\16.0\DTS\en-US%7b7E968B6D-0307-44B0-9235-091E1636DCB6%7d\%7bF46184C0-8F5B-4858-AAEC-B7D5D11BF25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{F46184C0-8F5B-4858-AAEC-B7D5D11BF256}tf02786999_win32.dotx</Template>
  <TotalTime>0</TotalTime>
  <Pages>1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Crowley</dc:creator>
  <cp:keywords/>
  <dc:description/>
  <cp:lastModifiedBy>Nathan Crowley</cp:lastModifiedBy>
  <cp:revision>18</cp:revision>
  <dcterms:created xsi:type="dcterms:W3CDTF">2021-06-16T19:32:00Z</dcterms:created>
  <dcterms:modified xsi:type="dcterms:W3CDTF">2021-06-23T17:14:00Z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2e952e98-911c-4aff-840a-f71bc6baaf7f_Enabled">
    <vt:lpwstr>true</vt:lpwstr>
  </property>
  <property fmtid="{D5CDD505-2E9C-101B-9397-08002B2CF9AE}" pid="9" name="MSIP_Label_2e952e98-911c-4aff-840a-f71bc6baaf7f_SetDate">
    <vt:lpwstr>2021-06-23T17:14:00Z</vt:lpwstr>
  </property>
  <property fmtid="{D5CDD505-2E9C-101B-9397-08002B2CF9AE}" pid="10" name="MSIP_Label_2e952e98-911c-4aff-840a-f71bc6baaf7f_Method">
    <vt:lpwstr>Standard</vt:lpwstr>
  </property>
  <property fmtid="{D5CDD505-2E9C-101B-9397-08002B2CF9AE}" pid="11" name="MSIP_Label_2e952e98-911c-4aff-840a-f71bc6baaf7f_Name">
    <vt:lpwstr>2e952e98-911c-4aff-840a-f71bc6baaf7f</vt:lpwstr>
  </property>
  <property fmtid="{D5CDD505-2E9C-101B-9397-08002B2CF9AE}" pid="12" name="MSIP_Label_2e952e98-911c-4aff-840a-f71bc6baaf7f_SiteId">
    <vt:lpwstr>e00ddcdf-1e0f-4be5-a37a-894a4731986a</vt:lpwstr>
  </property>
  <property fmtid="{D5CDD505-2E9C-101B-9397-08002B2CF9AE}" pid="13" name="MSIP_Label_2e952e98-911c-4aff-840a-f71bc6baaf7f_ActionId">
    <vt:lpwstr>5f115dd9-23ea-4fc9-a50f-72c89c671d23</vt:lpwstr>
  </property>
  <property fmtid="{D5CDD505-2E9C-101B-9397-08002B2CF9AE}" pid="14" name="MSIP_Label_2e952e98-911c-4aff-840a-f71bc6baaf7f_ContentBits">
    <vt:lpwstr>2</vt:lpwstr>
  </property>
</Properties>
</file>